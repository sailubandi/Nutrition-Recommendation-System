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A4EB" w14:textId="1AF28D42" w:rsidR="000C6FAE" w:rsidRPr="000C6FAE" w:rsidRDefault="000C6FAE" w:rsidP="000C6FA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C6FAE">
        <w:rPr>
          <w:rFonts w:ascii="Times New Roman" w:hAnsi="Times New Roman" w:cs="Times New Roman"/>
          <w:b/>
          <w:bCs/>
        </w:rPr>
        <w:t>Abstract</w:t>
      </w:r>
    </w:p>
    <w:p w14:paraId="3887AEF4" w14:textId="77777777" w:rsidR="000C6FAE" w:rsidRDefault="000C6FAE" w:rsidP="000C6FAE"/>
    <w:p w14:paraId="12511BFF" w14:textId="77777777" w:rsidR="005D6983" w:rsidRDefault="005D6983" w:rsidP="000C6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771F1" w14:textId="77777777" w:rsidR="005D6983" w:rsidRDefault="005D6983" w:rsidP="000C6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F897A" w14:textId="00B7A3B8" w:rsidR="000C6FAE" w:rsidRPr="00364AFA" w:rsidRDefault="00364AFA" w:rsidP="007243B6">
      <w:pPr>
        <w:jc w:val="both"/>
        <w:rPr>
          <w:rFonts w:ascii="Times New Roman" w:hAnsi="Times New Roman" w:cs="Times New Roman"/>
          <w:sz w:val="28"/>
          <w:szCs w:val="28"/>
        </w:rPr>
      </w:pPr>
      <w:r w:rsidRPr="00364AFA">
        <w:rPr>
          <w:rFonts w:ascii="Times New Roman" w:hAnsi="Times New Roman" w:cs="Times New Roman"/>
          <w:sz w:val="28"/>
          <w:szCs w:val="28"/>
        </w:rPr>
        <w:t>T</w:t>
      </w:r>
      <w:r w:rsidR="000C6FAE" w:rsidRPr="00364AFA">
        <w:rPr>
          <w:rFonts w:ascii="Times New Roman" w:hAnsi="Times New Roman" w:cs="Times New Roman"/>
          <w:sz w:val="28"/>
          <w:szCs w:val="28"/>
        </w:rPr>
        <w:t>he main aim is to provide personalized dietary advice to individuals based on their unique characteristics, preferences, and health goals.</w:t>
      </w:r>
      <w:r w:rsidRPr="00364AFA">
        <w:rPr>
          <w:rFonts w:ascii="Times New Roman" w:hAnsi="Times New Roman" w:cs="Times New Roman"/>
          <w:sz w:val="28"/>
          <w:szCs w:val="28"/>
        </w:rPr>
        <w:t xml:space="preserve"> </w:t>
      </w:r>
      <w:r w:rsidR="000C6FAE" w:rsidRPr="00364AFA">
        <w:rPr>
          <w:rFonts w:ascii="Times New Roman" w:hAnsi="Times New Roman" w:cs="Times New Roman"/>
          <w:sz w:val="28"/>
          <w:szCs w:val="28"/>
        </w:rPr>
        <w:t xml:space="preserve">In today's modern environment, people are increasingly concerned about their health and lifestyle. A balanced diet is essential for maintaining good health, but it can be challenging to make informed food choices. This </w:t>
      </w:r>
      <w:r w:rsidR="00E0243E">
        <w:rPr>
          <w:rFonts w:ascii="Times New Roman" w:hAnsi="Times New Roman" w:cs="Times New Roman"/>
          <w:sz w:val="28"/>
          <w:szCs w:val="28"/>
        </w:rPr>
        <w:t xml:space="preserve">system </w:t>
      </w:r>
      <w:r w:rsidR="000C6FAE" w:rsidRPr="00364AFA">
        <w:rPr>
          <w:rFonts w:ascii="Times New Roman" w:hAnsi="Times New Roman" w:cs="Times New Roman"/>
          <w:sz w:val="28"/>
          <w:szCs w:val="28"/>
        </w:rPr>
        <w:t xml:space="preserve">proposes a content-based recommendation system that uses machine learning to provide personalized diet recommendations based on individual characteristics, such as height, weight, and age. The system </w:t>
      </w:r>
      <w:proofErr w:type="gramStart"/>
      <w:r w:rsidR="000C6FAE" w:rsidRPr="00364AFA">
        <w:rPr>
          <w:rFonts w:ascii="Times New Roman" w:hAnsi="Times New Roman" w:cs="Times New Roman"/>
          <w:sz w:val="28"/>
          <w:szCs w:val="28"/>
        </w:rPr>
        <w:t>analyze</w:t>
      </w:r>
      <w:proofErr w:type="gramEnd"/>
      <w:r w:rsidR="000C6FAE" w:rsidRPr="00364AFA">
        <w:rPr>
          <w:rFonts w:ascii="Times New Roman" w:hAnsi="Times New Roman" w:cs="Times New Roman"/>
          <w:sz w:val="28"/>
          <w:szCs w:val="28"/>
        </w:rPr>
        <w:t xml:space="preserve"> the nutritional content and ingredients of foods and make tailored recommendations. The system allows users to input their preferences and receive personalized diet recommendations.</w:t>
      </w:r>
      <w:r w:rsidRPr="00364AFA">
        <w:rPr>
          <w:rFonts w:ascii="Times New Roman" w:hAnsi="Times New Roman" w:cs="Times New Roman"/>
          <w:sz w:val="28"/>
          <w:szCs w:val="28"/>
        </w:rPr>
        <w:t xml:space="preserve"> A</w:t>
      </w:r>
      <w:r w:rsidR="000C6FAE" w:rsidRPr="00364AFA">
        <w:rPr>
          <w:rFonts w:ascii="Times New Roman" w:hAnsi="Times New Roman" w:cs="Times New Roman"/>
          <w:sz w:val="28"/>
          <w:szCs w:val="28"/>
        </w:rPr>
        <w:t>t the end goal is to promote healthy eating habits and support individuals in achieving their health and wellness objectives.</w:t>
      </w:r>
    </w:p>
    <w:p w14:paraId="2E59E80F" w14:textId="77777777" w:rsidR="000C6FAE" w:rsidRPr="00364AFA" w:rsidRDefault="000C6FAE" w:rsidP="000C6F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9271B" w14:textId="4A286004" w:rsidR="00A9204E" w:rsidRPr="00364AFA" w:rsidRDefault="000C6FAE" w:rsidP="000C6FAE">
      <w:pPr>
        <w:rPr>
          <w:rFonts w:ascii="Times New Roman" w:hAnsi="Times New Roman" w:cs="Times New Roman"/>
        </w:rPr>
      </w:pPr>
      <w:r w:rsidRPr="00364AFA">
        <w:rPr>
          <w:rFonts w:ascii="Times New Roman" w:hAnsi="Times New Roman" w:cs="Times New Roman"/>
        </w:rPr>
        <w:t>Keywords: Diet Recommendation, Content-Based Filtering, Machine Learning, Personalized Nutrition, Health and Wellness</w:t>
      </w:r>
    </w:p>
    <w:sectPr w:rsidR="00A9204E" w:rsidRPr="00364AFA" w:rsidSect="000C6FAE">
      <w:pgSz w:w="12240" w:h="15840"/>
      <w:pgMar w:top="1440" w:right="1080" w:bottom="1440" w:left="108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4790079">
    <w:abstractNumId w:val="19"/>
  </w:num>
  <w:num w:numId="2" w16cid:durableId="292835044">
    <w:abstractNumId w:val="12"/>
  </w:num>
  <w:num w:numId="3" w16cid:durableId="1955552753">
    <w:abstractNumId w:val="10"/>
  </w:num>
  <w:num w:numId="4" w16cid:durableId="263224743">
    <w:abstractNumId w:val="21"/>
  </w:num>
  <w:num w:numId="5" w16cid:durableId="1786733007">
    <w:abstractNumId w:val="13"/>
  </w:num>
  <w:num w:numId="6" w16cid:durableId="1628049960">
    <w:abstractNumId w:val="16"/>
  </w:num>
  <w:num w:numId="7" w16cid:durableId="1714037494">
    <w:abstractNumId w:val="18"/>
  </w:num>
  <w:num w:numId="8" w16cid:durableId="1845585236">
    <w:abstractNumId w:val="9"/>
  </w:num>
  <w:num w:numId="9" w16cid:durableId="1568959097">
    <w:abstractNumId w:val="7"/>
  </w:num>
  <w:num w:numId="10" w16cid:durableId="506868651">
    <w:abstractNumId w:val="6"/>
  </w:num>
  <w:num w:numId="11" w16cid:durableId="2131901172">
    <w:abstractNumId w:val="5"/>
  </w:num>
  <w:num w:numId="12" w16cid:durableId="318071926">
    <w:abstractNumId w:val="4"/>
  </w:num>
  <w:num w:numId="13" w16cid:durableId="259221408">
    <w:abstractNumId w:val="8"/>
  </w:num>
  <w:num w:numId="14" w16cid:durableId="523448848">
    <w:abstractNumId w:val="3"/>
  </w:num>
  <w:num w:numId="15" w16cid:durableId="1438981774">
    <w:abstractNumId w:val="2"/>
  </w:num>
  <w:num w:numId="16" w16cid:durableId="99567169">
    <w:abstractNumId w:val="1"/>
  </w:num>
  <w:num w:numId="17" w16cid:durableId="585575096">
    <w:abstractNumId w:val="0"/>
  </w:num>
  <w:num w:numId="18" w16cid:durableId="2123525519">
    <w:abstractNumId w:val="14"/>
  </w:num>
  <w:num w:numId="19" w16cid:durableId="1700666933">
    <w:abstractNumId w:val="15"/>
  </w:num>
  <w:num w:numId="20" w16cid:durableId="1193492327">
    <w:abstractNumId w:val="20"/>
  </w:num>
  <w:num w:numId="21" w16cid:durableId="1130127375">
    <w:abstractNumId w:val="17"/>
  </w:num>
  <w:num w:numId="22" w16cid:durableId="709301168">
    <w:abstractNumId w:val="11"/>
  </w:num>
  <w:num w:numId="23" w16cid:durableId="18895659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AE"/>
    <w:rsid w:val="000C6FAE"/>
    <w:rsid w:val="00364AFA"/>
    <w:rsid w:val="005D6983"/>
    <w:rsid w:val="00645252"/>
    <w:rsid w:val="006D3D74"/>
    <w:rsid w:val="007243B6"/>
    <w:rsid w:val="0083569A"/>
    <w:rsid w:val="00886868"/>
    <w:rsid w:val="00A9204E"/>
    <w:rsid w:val="00C15354"/>
    <w:rsid w:val="00E0243E"/>
    <w:rsid w:val="00E77A7F"/>
    <w:rsid w:val="00F5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183E"/>
  <w15:chartTrackingRefBased/>
  <w15:docId w15:val="{F88F57A8-7A86-4F2F-B98F-3DAFCD8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lu\AppData\Local\Microsoft\Office\16.0\DTS\en-US%7bAC6D7BA3-A106-459F-91AF-AF0F0997F4ED%7d\%7b3C4B3128-83AA-40A7-811B-86067A0F508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2A1241-0BB5-4A82-A882-1C38E720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{3C4B3128-83AA-40A7-811B-86067A0F5081}tf02786999_win32</Template>
  <TotalTime>35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sailu bandi</dc:creator>
  <cp:keywords/>
  <dc:description/>
  <cp:lastModifiedBy>sailu bandi</cp:lastModifiedBy>
  <cp:revision>4</cp:revision>
  <dcterms:created xsi:type="dcterms:W3CDTF">2024-08-22T13:25:00Z</dcterms:created>
  <dcterms:modified xsi:type="dcterms:W3CDTF">2024-08-25T16:31:00Z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